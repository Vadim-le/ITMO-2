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16AC6" w:rsidR="00BB2341" w:rsidRDefault="00BB2341" w14:paraId="59C40691" w14:textId="77777777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 w14:paraId="503CD300" w14:textId="77777777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Pr="00616AC6" w:rsidR="007932EB" w:rsidRDefault="007932EB" w14:paraId="4877772C" w14:textId="743594B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D64784">
        <w:rPr>
          <w:lang w:val="ru-RU"/>
        </w:rPr>
        <w:t>01.10.2020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 xml:space="preserve">Дата сдачи: </w:t>
      </w:r>
      <w:r w:rsidR="00D64784">
        <w:rPr>
          <w:lang w:val="ru-RU"/>
        </w:rPr>
        <w:t>15.10.2020</w:t>
      </w:r>
    </w:p>
    <w:p w:rsidR="00BB2341" w:rsidRDefault="00BB2341" w14:paraId="2A23BA76" w14:textId="77777777">
      <w:pPr>
        <w:pStyle w:val="Standard"/>
        <w:jc w:val="center"/>
        <w:rPr>
          <w:lang w:val="ru-RU"/>
        </w:rPr>
      </w:pPr>
    </w:p>
    <w:p w:rsidRPr="00616AC6" w:rsidR="00BB2341" w:rsidRDefault="00BB2341" w14:paraId="37B514CA" w14:textId="126C7A05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D64784">
        <w:rPr>
          <w:u w:val="single"/>
          <w:lang w:val="ru-RU"/>
        </w:rPr>
        <w:t>Бавыкин Р.А.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7C13E3">
        <w:rPr>
          <w:i/>
          <w:u w:val="single"/>
        </w:rPr>
        <w:t>P</w:t>
      </w:r>
      <w:r w:rsidRPr="007C13E3" w:rsidR="007C13E3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Pr="00616AC6" w:rsidR="00BB2341" w:rsidRDefault="00BB2341" w14:paraId="38EB4DA5" w14:textId="77777777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p w:rsidR="00BB2341" w:rsidRDefault="00BB2341" w14:paraId="360E78A0" w14:textId="77777777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Pr="00FD7B2A" w:rsidR="00BB2341" w:rsidTr="2DF39308" w14:paraId="3419F4F7" w14:textId="77777777">
        <w:trPr>
          <w:trHeight w:val="400"/>
        </w:trPr>
        <w:tc>
          <w:tcPr>
            <w:tcW w:w="10730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Pr="00D64784" w:rsidR="00BB2341" w:rsidRDefault="00BB2341" w14:paraId="6436691D" w14:textId="7777777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:rsidRPr="00D64784" w:rsidR="00BB2341" w:rsidRDefault="00D64784" w14:paraId="166B7952" w14:textId="73ECA82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облегчённый язык разметки текста на основе парных кавычек (</w:t>
            </w:r>
            <w:r>
              <w:rPr>
                <w:b/>
                <w:bCs/>
              </w:rPr>
              <w:t>pq</w:t>
            </w:r>
            <w:r w:rsidRPr="00D64784">
              <w:rPr>
                <w:b/>
                <w:bCs/>
                <w:lang w:val="ru-RU"/>
              </w:rPr>
              <w:t>)</w:t>
            </w:r>
          </w:p>
        </w:tc>
      </w:tr>
      <w:tr w:rsidR="00BB2341" w:rsidTr="2DF39308" w14:paraId="5817985D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1E1F51" w:rsidP="001E1F51" w:rsidRDefault="00BB2341" w14:paraId="24572B51" w14:textId="0ED8F71A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Pr="005D72EF" w:rsidR="00BB2341" w:rsidP="001E1F51" w:rsidRDefault="005D72EF" w14:paraId="7CB2DC53" w14:textId="142ACC40">
            <w:pPr>
              <w:pStyle w:val="ad"/>
              <w:spacing w:before="0"/>
              <w:rPr>
                <w:lang w:val="en-US"/>
              </w:rPr>
            </w:pPr>
            <w:r>
              <w:rPr>
                <w:lang w:val="en-US"/>
              </w:rPr>
              <w:t>alextretyak</w:t>
            </w:r>
          </w:p>
        </w:tc>
        <w:tc>
          <w:tcPr>
            <w:tcW w:w="255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Pr="00616AC6" w:rsidR="00BB2341" w:rsidRDefault="00BB2341" w14:paraId="74BB5E3A" w14:textId="77777777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Pr="00616AC6" w:rsidR="00BB2341" w:rsidRDefault="00BB2341" w14:paraId="531ABD7F" w14:textId="77777777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9E6EF7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Pr="00336923" w:rsidR="00BB2341" w:rsidRDefault="00BB2341" w14:paraId="43E496AA" w14:textId="5F4BC906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5D72EF">
              <w:t>3</w:t>
            </w:r>
            <w:r>
              <w:rPr>
                <w:lang w:val="ru-RU"/>
              </w:rPr>
              <w:t>"</w:t>
            </w:r>
            <w:r w:rsidR="001E1F51">
              <w:rPr>
                <w:lang w:val="ru-RU"/>
              </w:rPr>
              <w:t xml:space="preserve"> </w:t>
            </w:r>
            <w:r w:rsidR="005D72EF">
              <w:rPr>
                <w:lang w:val="ru-RU"/>
              </w:rPr>
              <w:t>феврал</w:t>
            </w:r>
            <w:r w:rsidR="001E1F51">
              <w:rPr>
                <w:lang w:val="ru-RU"/>
              </w:rPr>
              <w:t xml:space="preserve">я </w:t>
            </w:r>
            <w:r>
              <w:rPr>
                <w:lang w:val="ru-RU"/>
              </w:rPr>
              <w:t>20</w:t>
            </w:r>
            <w:r w:rsidR="001E1F51">
              <w:rPr>
                <w:lang w:val="ru-RU"/>
              </w:rPr>
              <w:t>18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BB2341" w:rsidRDefault="00BB2341" w14:paraId="3374D652" w14:textId="77777777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 w14:paraId="244EC41C" w14:textId="77777777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BB2341" w14:paraId="7CC6221C" w14:textId="6CB48339">
            <w:pPr>
              <w:pStyle w:val="TableContents"/>
              <w:jc w:val="center"/>
            </w:pPr>
          </w:p>
        </w:tc>
      </w:tr>
      <w:tr w:rsidRPr="00FD7B2A" w:rsidR="00BB2341" w:rsidTr="2DF39308" w14:paraId="256683CF" w14:textId="77777777">
        <w:trPr>
          <w:trHeight w:val="795"/>
        </w:trPr>
        <w:tc>
          <w:tcPr>
            <w:tcW w:w="10730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Pr="00616AC6" w:rsidR="00BB2341" w:rsidRDefault="00BB2341" w14:paraId="1C3CFBEF" w14:textId="7777777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1E1F51" w:rsidRDefault="00FD7B2A" w14:paraId="39D771C8" w14:textId="7BFC9B68">
            <w:pPr>
              <w:pStyle w:val="TableContents"/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hyperlink w:history="1" r:id="rId8">
              <w:r w:rsidRPr="00E230EE">
                <w:rPr>
                  <w:rStyle w:val="a6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https://habr.com/ru/post/</w:t>
              </w:r>
              <w:r w:rsidRPr="00E230EE">
                <w:rPr>
                  <w:rStyle w:val="a6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348218</w:t>
              </w:r>
            </w:hyperlink>
          </w:p>
          <w:p w:rsidRPr="00FD7B2A" w:rsidR="00FD7B2A" w:rsidRDefault="00FD7B2A" w14:paraId="6A99B2A0" w14:textId="44DDB142">
            <w:pPr>
              <w:pStyle w:val="TableContents"/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hyperlink w:tgtFrame="_blank" w:history="1" r:id="rId9">
              <w:r>
                <w:rPr>
                  <w:rStyle w:val="a6"/>
                  <w:rFonts w:ascii="Arial" w:hAnsi="Arial" w:cs="Arial"/>
                  <w:sz w:val="20"/>
                  <w:szCs w:val="20"/>
                  <w:shd w:val="clear" w:color="auto" w:fill="FFFFFF"/>
                </w:rPr>
                <w:t>https://bit.ly/3lLwaNZ</w:t>
              </w:r>
            </w:hyperlink>
          </w:p>
        </w:tc>
      </w:tr>
      <w:tr w:rsidRPr="00FD7B2A" w:rsidR="00BB2341" w:rsidTr="2DF39308" w14:paraId="4D112522" w14:textId="77777777">
        <w:tc>
          <w:tcPr>
            <w:tcW w:w="10730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Pr="001E1F51" w:rsidR="00BB2341" w:rsidRDefault="00BB2341" w14:paraId="68DB7450" w14:textId="3B37918D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Default="005D72EF" w14:paraId="460A1247" w14:textId="22FB20D6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Разметка текста, парные кавычки</w:t>
            </w:r>
          </w:p>
          <w:p w:rsidR="00BB2341" w:rsidRDefault="00BB2341" w14:paraId="0B6C193E" w14:textId="77777777">
            <w:pPr>
              <w:pStyle w:val="TableContents"/>
              <w:rPr>
                <w:lang w:val="ru-RU"/>
              </w:rPr>
            </w:pPr>
          </w:p>
        </w:tc>
      </w:tr>
      <w:tr w:rsidRPr="00FD7B2A" w:rsidR="00BB2341" w:rsidTr="2DF39308" w14:paraId="007B626D" w14:textId="77777777">
        <w:tc>
          <w:tcPr>
            <w:tcW w:w="10730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Pr="00FD7B2A" w:rsidR="00BB2341" w:rsidRDefault="00BB2341" w14:paraId="25CA5960" w14:textId="7F2E2D5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FD7B2A">
              <w:rPr>
                <w:b/>
                <w:bCs/>
                <w:lang w:val="ru-RU"/>
              </w:rPr>
              <w:t xml:space="preserve"> - </w:t>
            </w:r>
          </w:p>
          <w:p w:rsidRPr="00FD7B2A" w:rsidR="00BB2341" w:rsidRDefault="00FD7B2A" w14:paraId="5ED3916A" w14:textId="74939A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Разметка основана на одиночных парных кавычках (</w:t>
            </w:r>
            <w:r w:rsidRPr="00FD7B2A">
              <w:rPr>
                <w:rStyle w:val="HTML"/>
                <w:rFonts w:ascii="Consolas" w:hAnsi="Consolas" w:eastAsia="Andale Sans UI"/>
                <w:color w:val="222222"/>
                <w:sz w:val="21"/>
                <w:szCs w:val="21"/>
                <w:shd w:val="clear" w:color="auto" w:fill="FFFFFF"/>
                <w:lang w:val="ru-RU"/>
              </w:rPr>
              <w:t>‘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 </w:t>
            </w:r>
            <w:r w:rsidRPr="00FD7B2A">
              <w:rPr>
                <w:rFonts w:ascii="Segoe UI" w:hAnsi="Segoe UI" w:cs="Segoe UI"/>
                <w:color w:val="222222"/>
                <w:shd w:val="clear" w:color="auto" w:fill="FFFFFF"/>
                <w:lang w:val="ru-RU"/>
              </w:rPr>
              <w:t>и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 </w:t>
            </w:r>
            <w:r w:rsidRPr="00FD7B2A">
              <w:rPr>
                <w:rStyle w:val="HTML"/>
                <w:rFonts w:ascii="Consolas" w:hAnsi="Consolas" w:eastAsia="Andale Sans UI"/>
                <w:color w:val="222222"/>
                <w:sz w:val="21"/>
                <w:szCs w:val="21"/>
                <w:shd w:val="clear" w:color="auto" w:fill="FFFFFF"/>
                <w:lang w:val="ru-RU"/>
              </w:rPr>
              <w:t>’</w:t>
            </w:r>
            <w:r>
              <w:rPr>
                <w:rStyle w:val="HTML"/>
                <w:rFonts w:ascii="Consolas" w:hAnsi="Consolas" w:eastAsia="Andale Sans UI"/>
                <w:color w:val="222222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  <w:p w:rsidRPr="0029591A" w:rsidR="00BB2341" w:rsidRDefault="00FD7B2A" w14:paraId="757E6BAB" w14:textId="7613A2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Использование отдельных символах для открывающей и закрывающей кавычек предоставляет возможность неограниченной вложенности элементов форматирования</w:t>
            </w:r>
          </w:p>
          <w:p w:rsidRPr="0029591A" w:rsidR="0029591A" w:rsidP="0029591A" w:rsidRDefault="00FD7B2A" w14:paraId="3B2AB368" w14:textId="49D024DA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Выбрана только одна форма </w:t>
            </w:r>
            <w:r w:rsidR="00C703B7">
              <w:rPr>
                <w:rFonts w:eastAsia="Times New Roman" w:cs="Times New Roman"/>
                <w:lang w:val="ru-RU"/>
              </w:rPr>
              <w:t>форматирования без выбора, как решение главного минуса</w:t>
            </w:r>
            <w:r w:rsidRPr="00C703B7" w:rsidR="00C703B7">
              <w:rPr>
                <w:rFonts w:eastAsia="Times New Roman" w:cs="Times New Roman"/>
                <w:lang w:val="ru-RU"/>
              </w:rPr>
              <w:t xml:space="preserve"> </w:t>
            </w:r>
            <w:r w:rsidR="00C703B7">
              <w:rPr>
                <w:rFonts w:eastAsia="Times New Roman" w:cs="Times New Roman"/>
              </w:rPr>
              <w:t>Markdown</w:t>
            </w:r>
            <w:r w:rsidR="00C703B7">
              <w:rPr>
                <w:rFonts w:eastAsia="Times New Roman" w:cs="Times New Roman"/>
                <w:lang w:val="ru-RU"/>
              </w:rPr>
              <w:t>, по мнению автора</w:t>
            </w:r>
          </w:p>
          <w:p w:rsidRPr="0029591A" w:rsidR="00BB2341" w:rsidP="0029591A" w:rsidRDefault="00BB2341" w14:paraId="06EE568F" w14:textId="7045D54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C703B7">
              <w:rPr>
                <w:rFonts w:eastAsia="Times New Roman" w:cs="Times New Roman"/>
                <w:lang w:val="ru-RU"/>
              </w:rPr>
              <w:t>Данный способ разметки снижает вероятность возникновения конфликтов и избежание необходимости экранирования</w:t>
            </w:r>
          </w:p>
        </w:tc>
      </w:tr>
      <w:tr w:rsidRPr="00FD7B2A" w:rsidR="00BB2341" w:rsidTr="2DF39308" w14:paraId="61EEDB74" w14:textId="77777777">
        <w:trPr>
          <w:trHeight w:val="1079"/>
        </w:trPr>
        <w:tc>
          <w:tcPr>
            <w:tcW w:w="10730" w:type="dxa"/>
            <w:gridSpan w:val="3"/>
            <w:tcBorders>
              <w:left w:val="single" w:color="000000" w:themeColor="text1" w:sz="2" w:space="0"/>
              <w:bottom w:val="single" w:color="000000" w:themeColor="text1" w:sz="4" w:space="0"/>
              <w:right w:val="single" w:color="000000" w:themeColor="text1" w:sz="2" w:space="0"/>
            </w:tcBorders>
            <w:shd w:val="clear" w:color="auto" w:fill="auto"/>
            <w:tcMar/>
          </w:tcPr>
          <w:p w:rsidRPr="00616AC6" w:rsidR="00BB2341" w:rsidRDefault="00BB2341" w14:paraId="187BA519" w14:textId="7777777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Pr="007E2773" w:rsidR="00BB2341" w:rsidRDefault="00C703B7" w14:paraId="5A797E15" w14:textId="7F09955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Удобство использования разных символов для открывания и закрывания.</w:t>
            </w:r>
          </w:p>
          <w:p w:rsidR="00BB2341" w:rsidRDefault="00C703B7" w14:paraId="01E6D458" w14:textId="0F65217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Реализация на </w:t>
            </w:r>
            <w:r>
              <w:t>Python</w:t>
            </w:r>
            <w:r w:rsidRPr="00C703B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преобразования пк-рамзетки к формату </w:t>
            </w:r>
            <w:r>
              <w:t>Habr</w:t>
            </w:r>
            <w:r w:rsidRPr="00C703B7">
              <w:rPr>
                <w:lang w:val="ru-RU"/>
              </w:rPr>
              <w:t xml:space="preserve"> </w:t>
            </w:r>
            <w:r>
              <w:t>HTML</w:t>
            </w:r>
            <w:r>
              <w:rPr>
                <w:lang w:val="ru-RU"/>
              </w:rPr>
              <w:t>.</w:t>
            </w:r>
          </w:p>
          <w:p w:rsidR="00BB2341" w:rsidRDefault="00C703B7" w14:paraId="0F6CF48F" w14:textId="35C1359C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Легкая читаемость приведенного языка разметки.</w:t>
            </w:r>
          </w:p>
        </w:tc>
      </w:tr>
      <w:tr w:rsidRPr="00FD7B2A" w:rsidR="00BB2341" w:rsidTr="2DF39308" w14:paraId="55CDE3B0" w14:textId="77777777">
        <w:trPr>
          <w:trHeight w:val="973"/>
        </w:trPr>
        <w:tc>
          <w:tcPr>
            <w:tcW w:w="107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616AC6" w:rsidR="00BB2341" w:rsidRDefault="00BB2341" w14:paraId="2365E941" w14:textId="7777777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C703B7" w:rsidRDefault="00C703B7" w14:paraId="397FFBDE" w14:textId="7199779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Символов </w:t>
            </w:r>
            <w:r>
              <w:rPr>
                <w:lang w:val="ru-RU"/>
              </w:rPr>
              <w:t>(</w:t>
            </w:r>
            <w:r w:rsidRPr="00FD7B2A">
              <w:rPr>
                <w:rStyle w:val="HTML"/>
                <w:rFonts w:ascii="Consolas" w:hAnsi="Consolas" w:eastAsia="Andale Sans UI"/>
                <w:color w:val="222222"/>
                <w:sz w:val="21"/>
                <w:szCs w:val="21"/>
                <w:shd w:val="clear" w:color="auto" w:fill="FFFFFF"/>
                <w:lang w:val="ru-RU"/>
              </w:rPr>
              <w:t>‘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 </w:t>
            </w:r>
            <w:r w:rsidRPr="00FD7B2A">
              <w:rPr>
                <w:rFonts w:ascii="Segoe UI" w:hAnsi="Segoe UI" w:cs="Segoe UI"/>
                <w:color w:val="222222"/>
                <w:shd w:val="clear" w:color="auto" w:fill="FFFFFF"/>
                <w:lang w:val="ru-RU"/>
              </w:rPr>
              <w:t>и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 </w:t>
            </w:r>
            <w:r w:rsidRPr="00FD7B2A">
              <w:rPr>
                <w:rStyle w:val="HTML"/>
                <w:rFonts w:ascii="Consolas" w:hAnsi="Consolas" w:eastAsia="Andale Sans UI"/>
                <w:color w:val="222222"/>
                <w:sz w:val="21"/>
                <w:szCs w:val="21"/>
                <w:shd w:val="clear" w:color="auto" w:fill="FFFFFF"/>
                <w:lang w:val="ru-RU"/>
              </w:rPr>
              <w:t>’</w:t>
            </w:r>
            <w:r>
              <w:rPr>
                <w:rStyle w:val="HTML"/>
                <w:rFonts w:ascii="Consolas" w:hAnsi="Consolas" w:eastAsia="Andale Sans UI"/>
                <w:color w:val="222222"/>
                <w:sz w:val="21"/>
                <w:szCs w:val="21"/>
                <w:shd w:val="clear" w:color="auto" w:fill="FFFFFF"/>
                <w:lang w:val="ru-RU"/>
              </w:rPr>
              <w:t>)</w:t>
            </w:r>
            <w:r w:rsidRPr="00C703B7">
              <w:rPr>
                <w:rStyle w:val="HTML"/>
                <w:rFonts w:ascii="Consolas" w:hAnsi="Consolas" w:eastAsia="Andale Sans UI"/>
                <w:color w:val="222222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C703B7">
              <w:rPr>
                <w:rStyle w:val="HTML"/>
                <w:rFonts w:ascii="Times New Roman" w:hAnsi="Times New Roman" w:eastAsia="Andale Sans UI" w:cs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>нет на стандартной раскладке клавиатуры</w:t>
            </w:r>
            <w:r w:rsidR="007F10C6">
              <w:rPr>
                <w:rStyle w:val="HTML"/>
                <w:rFonts w:ascii="Times New Roman" w:hAnsi="Times New Roman" w:eastAsia="Andale Sans UI" w:cs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  <w:p w:rsidR="00C703B7" w:rsidRDefault="007F10C6" w14:paraId="09E370C9" w14:textId="4C48C68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Нет точного формального определения всего синтаксиса.</w:t>
            </w:r>
          </w:p>
          <w:p w:rsidRPr="00616AC6" w:rsidR="00BB2341" w:rsidRDefault="007F10C6" w14:paraId="530DDC6B" w14:textId="152472B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Не описаны практические преимущества перед другими языками разметки</w:t>
            </w:r>
          </w:p>
        </w:tc>
      </w:tr>
      <w:tr w:rsidR="00BB2341" w:rsidTr="2DF39308" w14:paraId="7D30DA99" w14:textId="77777777">
        <w:trPr>
          <w:trHeight w:val="818"/>
        </w:trPr>
        <w:tc>
          <w:tcPr>
            <w:tcW w:w="107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BB2341" w:rsidRDefault="00BB2341" w14:paraId="56A4C994" w14:textId="10CC918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7F10C6" w:rsidRDefault="007F10C6" w14:paraId="12F6834A" w14:textId="2F0D1607">
            <w:pPr>
              <w:pStyle w:val="TableContents"/>
              <w:rPr>
                <w:b/>
                <w:bCs/>
                <w:lang w:val="ru-RU"/>
              </w:rPr>
            </w:pPr>
            <w:r w:rsidR="007F10C6">
              <w:drawing>
                <wp:inline wp14:editId="2DF39308" wp14:anchorId="3234C8F8">
                  <wp:extent cx="6713218" cy="2057400"/>
                  <wp:effectExtent l="0" t="0" r="0" b="0"/>
                  <wp:docPr id="2" name="Рисунок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Рисунок 2"/>
                          <pic:cNvPicPr/>
                        </pic:nvPicPr>
                        <pic:blipFill>
                          <a:blip r:embed="R53b19ea9fb8043c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713218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2341" w:rsidRDefault="002D6202" w14:paraId="502A2DEE" w14:textId="66549D46">
            <w:pPr>
              <w:pStyle w:val="TableContents"/>
            </w:pPr>
          </w:p>
        </w:tc>
      </w:tr>
    </w:tbl>
    <w:p w:rsidRPr="00616AC6" w:rsidR="00BB2341" w:rsidP="007932EB" w:rsidRDefault="00BB2341" w14:paraId="563F294D" w14:textId="77777777">
      <w:pPr>
        <w:pStyle w:val="Standard"/>
        <w:rPr>
          <w:lang w:val="ru-RU"/>
        </w:rPr>
      </w:pPr>
    </w:p>
    <w:sectPr w:rsidRPr="00616AC6" w:rsidR="00BB2341">
      <w:pgSz w:w="11906" w:h="16838" w:orient="portrait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0B44" w:rsidRDefault="00BB0B44" w14:paraId="2E00A4EB" w14:textId="77777777">
      <w:r>
        <w:separator/>
      </w:r>
    </w:p>
  </w:endnote>
  <w:endnote w:type="continuationSeparator" w:id="0">
    <w:p w:rsidR="00BB0B44" w:rsidRDefault="00BB0B44" w14:paraId="0CB513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0B44" w:rsidRDefault="00BB0B44" w14:paraId="5F6A901F" w14:textId="77777777">
      <w:r>
        <w:separator/>
      </w:r>
    </w:p>
  </w:footnote>
  <w:footnote w:type="continuationSeparator" w:id="0">
    <w:p w:rsidR="00BB0B44" w:rsidRDefault="00BB0B44" w14:paraId="11E7771C" w14:textId="77777777">
      <w:r>
        <w:continuationSeparator/>
      </w:r>
    </w:p>
  </w:footnote>
  <w:footnote w:id="1">
    <w:p w:rsidRPr="00616AC6" w:rsidR="00BB2341" w:rsidRDefault="00BB2341" w14:paraId="0460F6F9" w14:textId="77777777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1E1F51"/>
    <w:rsid w:val="0029591A"/>
    <w:rsid w:val="002D6202"/>
    <w:rsid w:val="00331A58"/>
    <w:rsid w:val="00336923"/>
    <w:rsid w:val="0040677F"/>
    <w:rsid w:val="004A7A56"/>
    <w:rsid w:val="00501EE8"/>
    <w:rsid w:val="005D72EF"/>
    <w:rsid w:val="00616AC6"/>
    <w:rsid w:val="0068566B"/>
    <w:rsid w:val="007932EB"/>
    <w:rsid w:val="007C13E3"/>
    <w:rsid w:val="007E2773"/>
    <w:rsid w:val="007F10C6"/>
    <w:rsid w:val="00817B2B"/>
    <w:rsid w:val="00837A5C"/>
    <w:rsid w:val="009441BB"/>
    <w:rsid w:val="00977D58"/>
    <w:rsid w:val="009C16CA"/>
    <w:rsid w:val="009E6EF7"/>
    <w:rsid w:val="00AF60B4"/>
    <w:rsid w:val="00BB0B44"/>
    <w:rsid w:val="00BB2341"/>
    <w:rsid w:val="00C703B7"/>
    <w:rsid w:val="00C942ED"/>
    <w:rsid w:val="00D64784"/>
    <w:rsid w:val="00E552CF"/>
    <w:rsid w:val="00FA2572"/>
    <w:rsid w:val="00FD7B2A"/>
    <w:rsid w:val="2DF39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7BA22B"/>
  <w15:chartTrackingRefBased/>
  <w15:docId w15:val="{20DEE755-181D-49FB-9B86-55C83DD95B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b w:val="0"/>
      <w:bCs w:val="0"/>
    </w:rPr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11" w:customStyle="1">
    <w:name w:val="Основной шрифт абзаца1"/>
  </w:style>
  <w:style w:type="character" w:styleId="a4" w:customStyle="1">
    <w:name w:val="Текст сноски Знак"/>
    <w:rPr>
      <w:kern w:val="1"/>
      <w:lang w:val="en-US" w:bidi="en-US"/>
    </w:rPr>
  </w:style>
  <w:style w:type="character" w:styleId="a5" w:customStyle="1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styleId="a9" w:customStyle="1">
    <w:name w:val="Символы концевой сноски"/>
  </w:style>
  <w:style w:type="paragraph" w:styleId="10" w:customStyle="1">
    <w:name w:val="Заголовок1"/>
    <w:basedOn w:val="a"/>
    <w:next w:val="a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12" w:customStyle="1">
    <w:name w:val="Указатель1"/>
    <w:basedOn w:val="a"/>
    <w:pPr>
      <w:suppressLineNumbers/>
    </w:pPr>
    <w:rPr>
      <w:rFonts w:cs="Arial Unicode MS"/>
    </w:rPr>
  </w:style>
  <w:style w:type="paragraph" w:styleId="Standard" w:customStyle="1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13" w:customStyle="1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e" w:customStyle="1">
    <w:name w:val="Содержимое таблицы"/>
    <w:basedOn w:val="a"/>
    <w:pPr>
      <w:suppressLineNumbers/>
    </w:pPr>
  </w:style>
  <w:style w:type="paragraph" w:styleId="af" w:customStyle="1">
    <w:name w:val="Заголовок таблицы"/>
    <w:basedOn w:val="ae"/>
    <w:pPr>
      <w:jc w:val="center"/>
    </w:pPr>
    <w:rPr>
      <w:b/>
      <w:bCs/>
    </w:rPr>
  </w:style>
  <w:style w:type="paragraph" w:styleId="af0" w:customStyle="1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basedOn w:val="a1"/>
    <w:uiPriority w:val="99"/>
    <w:semiHidden/>
    <w:unhideWhenUsed/>
    <w:rsid w:val="001E1F51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FD7B2A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abr.com/ru/post/348218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vk.com/away.php?to=https%3A%2F%2Fbit.ly%2F3lLwaNZ&amp;cc_key=" TargetMode="External" Id="rId9" /><Relationship Type="http://schemas.openxmlformats.org/officeDocument/2006/relationships/image" Target="/media/image3.jpg" Id="R53b19ea9fb8043c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07787-3403-4CEC-A25C-CF94C88DD1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Vladimir Sosnin</dc:creator>
  <keywords/>
  <dc:description/>
  <lastModifiedBy>Бавыкин Роман Алексеевич</lastModifiedBy>
  <revision>5</revision>
  <lastPrinted>1899-12-31T21:00:00.0000000Z</lastPrinted>
  <dcterms:created xsi:type="dcterms:W3CDTF">2020-09-16T23:04:00.0000000Z</dcterms:created>
  <dcterms:modified xsi:type="dcterms:W3CDTF">2020-10-14T22:15:28.0151826Z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