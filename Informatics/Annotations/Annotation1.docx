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E6FD5F" w14:textId="77777777" w:rsidR="00BB2341" w:rsidRPr="00616AC6" w:rsidRDefault="00BB2341">
      <w:pPr>
        <w:pStyle w:val="Standard"/>
        <w:jc w:val="center"/>
        <w:rPr>
          <w:lang w:val="ru-RU"/>
        </w:rPr>
      </w:pPr>
      <w:r>
        <w:rPr>
          <w:lang w:val="ru-RU"/>
        </w:rPr>
        <w:t xml:space="preserve">Университет ИТМО, </w:t>
      </w:r>
      <w:r w:rsidR="004A7A56">
        <w:rPr>
          <w:lang w:val="ru-RU"/>
        </w:rPr>
        <w:t>факультет программной инженерии и компьютерной техники</w:t>
      </w:r>
      <w:r>
        <w:rPr>
          <w:lang w:val="ru-RU"/>
        </w:rPr>
        <w:t xml:space="preserve"> </w:t>
      </w:r>
    </w:p>
    <w:p w14:paraId="2692FE14" w14:textId="77777777" w:rsidR="00BB2341" w:rsidRDefault="004A7A56">
      <w:pPr>
        <w:pStyle w:val="Standard"/>
        <w:jc w:val="center"/>
        <w:rPr>
          <w:lang w:val="ru-RU"/>
        </w:rPr>
      </w:pPr>
      <w:r>
        <w:rPr>
          <w:lang w:val="ru-RU"/>
        </w:rPr>
        <w:t>Двухнедельная</w:t>
      </w:r>
      <w:r w:rsidR="00BB2341">
        <w:rPr>
          <w:lang w:val="ru-RU"/>
        </w:rPr>
        <w:t xml:space="preserve"> отчётная работа по «Информатике»: аннотация к статье</w:t>
      </w:r>
    </w:p>
    <w:p w14:paraId="702A1390" w14:textId="2179C3C8" w:rsidR="007932EB" w:rsidRPr="00616AC6" w:rsidRDefault="007932EB">
      <w:pPr>
        <w:pStyle w:val="Standard"/>
        <w:jc w:val="center"/>
        <w:rPr>
          <w:lang w:val="ru-RU"/>
        </w:rPr>
      </w:pPr>
      <w:r>
        <w:rPr>
          <w:lang w:val="ru-RU"/>
        </w:rPr>
        <w:t>Дата лекции: __________</w:t>
      </w:r>
      <w:r>
        <w:rPr>
          <w:lang w:val="ru-RU"/>
        </w:rPr>
        <w:tab/>
      </w:r>
      <w:r>
        <w:rPr>
          <w:lang w:val="ru-RU"/>
        </w:rPr>
        <w:tab/>
        <w:t>Дата сдачи: ___________</w:t>
      </w:r>
    </w:p>
    <w:p w14:paraId="193D7466" w14:textId="77777777" w:rsidR="00BB2341" w:rsidRDefault="00BB2341">
      <w:pPr>
        <w:pStyle w:val="Standard"/>
        <w:jc w:val="center"/>
        <w:rPr>
          <w:lang w:val="ru-RU"/>
        </w:rPr>
      </w:pPr>
    </w:p>
    <w:p w14:paraId="65A734E9" w14:textId="224973C2" w:rsidR="00BB2341" w:rsidRPr="00616AC6" w:rsidRDefault="00BB2341">
      <w:pPr>
        <w:pStyle w:val="Standard"/>
        <w:tabs>
          <w:tab w:val="center" w:pos="3969"/>
          <w:tab w:val="left" w:pos="6460"/>
          <w:tab w:val="center" w:pos="8222"/>
          <w:tab w:val="left" w:pos="8789"/>
          <w:tab w:val="left" w:pos="10660"/>
        </w:tabs>
        <w:rPr>
          <w:lang w:val="ru-RU"/>
        </w:rPr>
      </w:pPr>
      <w:r>
        <w:rPr>
          <w:lang w:val="ru-RU"/>
        </w:rPr>
        <w:t xml:space="preserve">Выполнил(а) </w:t>
      </w:r>
      <w:r>
        <w:rPr>
          <w:u w:val="single"/>
          <w:lang w:val="ru-RU"/>
        </w:rPr>
        <w:tab/>
      </w:r>
      <w:r w:rsidR="003520B0" w:rsidRPr="003520B0">
        <w:rPr>
          <w:u w:val="single"/>
          <w:lang w:val="ru-RU"/>
        </w:rPr>
        <w:t>Бавыкин Р.А.</w:t>
      </w:r>
      <w:r>
        <w:rPr>
          <w:u w:val="single"/>
          <w:lang w:val="ru-RU"/>
        </w:rPr>
        <w:tab/>
      </w:r>
      <w:r>
        <w:rPr>
          <w:lang w:val="ru-RU"/>
        </w:rPr>
        <w:t xml:space="preserve">, № группы </w:t>
      </w:r>
      <w:r>
        <w:rPr>
          <w:u w:val="single"/>
          <w:lang w:val="ru-RU"/>
        </w:rPr>
        <w:tab/>
      </w:r>
      <w:r w:rsidR="003520B0">
        <w:rPr>
          <w:i/>
          <w:u w:val="single"/>
        </w:rPr>
        <w:t>P</w:t>
      </w:r>
      <w:r w:rsidR="003520B0" w:rsidRPr="003520B0">
        <w:rPr>
          <w:i/>
          <w:u w:val="single"/>
          <w:lang w:val="ru-RU"/>
        </w:rPr>
        <w:t>3110</w:t>
      </w:r>
      <w:r>
        <w:rPr>
          <w:u w:val="single"/>
          <w:lang w:val="ru-RU"/>
        </w:rPr>
        <w:tab/>
      </w:r>
      <w:r>
        <w:rPr>
          <w:lang w:val="ru-RU"/>
        </w:rPr>
        <w:t xml:space="preserve">, оценка </w:t>
      </w:r>
      <w:r>
        <w:rPr>
          <w:u w:val="single"/>
          <w:lang w:val="ru-RU"/>
        </w:rPr>
        <w:tab/>
      </w:r>
    </w:p>
    <w:p w14:paraId="5AA5AFE6" w14:textId="77777777" w:rsidR="00BB2341" w:rsidRPr="00616AC6" w:rsidRDefault="00BB2341">
      <w:pPr>
        <w:pStyle w:val="Standard"/>
        <w:tabs>
          <w:tab w:val="left" w:pos="3180"/>
          <w:tab w:val="left" w:pos="9781"/>
        </w:tabs>
        <w:rPr>
          <w:lang w:val="ru-RU"/>
        </w:rPr>
      </w:pPr>
      <w:r>
        <w:rPr>
          <w:vertAlign w:val="superscript"/>
          <w:lang w:val="ru-RU"/>
        </w:rPr>
        <w:tab/>
        <w:t>Фамилия И.О. студента</w:t>
      </w:r>
      <w:r>
        <w:rPr>
          <w:vertAlign w:val="superscript"/>
          <w:lang w:val="ru-RU"/>
        </w:rPr>
        <w:tab/>
        <w:t>не заполнять</w:t>
      </w:r>
    </w:p>
    <w:p w14:paraId="215A01EB" w14:textId="77777777" w:rsidR="00BB2341" w:rsidRDefault="00BB2341">
      <w:pPr>
        <w:pStyle w:val="Standard"/>
        <w:tabs>
          <w:tab w:val="left" w:pos="3180"/>
          <w:tab w:val="left" w:pos="9781"/>
        </w:tabs>
        <w:rPr>
          <w:vertAlign w:val="superscript"/>
          <w:lang w:val="ru-RU"/>
        </w:rPr>
      </w:pPr>
    </w:p>
    <w:tbl>
      <w:tblPr>
        <w:tblW w:w="0" w:type="auto"/>
        <w:tblInd w:w="4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966"/>
        <w:gridCol w:w="2552"/>
        <w:gridCol w:w="2212"/>
      </w:tblGrid>
      <w:tr w:rsidR="00BB2341" w:rsidRPr="00B93679" w14:paraId="46100976" w14:textId="77777777">
        <w:trPr>
          <w:trHeight w:val="400"/>
        </w:trPr>
        <w:tc>
          <w:tcPr>
            <w:tcW w:w="1073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5085569" w14:textId="77777777" w:rsidR="00BB2341" w:rsidRPr="00B93679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Название статьи/главы книги/</w:t>
            </w:r>
            <w:proofErr w:type="spellStart"/>
            <w:r>
              <w:rPr>
                <w:b/>
                <w:bCs/>
                <w:lang w:val="ru-RU"/>
              </w:rPr>
              <w:t>видеолекции</w:t>
            </w:r>
            <w:proofErr w:type="spellEnd"/>
          </w:p>
          <w:p w14:paraId="59E62A85" w14:textId="6516F1FE" w:rsidR="00476F16" w:rsidRPr="00476F16" w:rsidRDefault="00476F16" w:rsidP="00476F16">
            <w:pPr>
              <w:pStyle w:val="TableContents"/>
              <w:rPr>
                <w:b/>
                <w:bCs/>
                <w:lang w:val="ru-RU"/>
              </w:rPr>
            </w:pPr>
            <w:r w:rsidRPr="00476F16">
              <w:rPr>
                <w:b/>
                <w:bCs/>
                <w:lang w:val="ru-RU"/>
              </w:rPr>
              <w:t>РАСЧЕТ ЧИСЛА ПАЛИНДРОМОВ В ДВОИЧНОЙ СИСТЕМЕ</w:t>
            </w:r>
          </w:p>
          <w:p w14:paraId="7BC16A18" w14:textId="6DFA2919" w:rsidR="00BB2341" w:rsidRDefault="00476F16" w:rsidP="00476F16">
            <w:pPr>
              <w:pStyle w:val="TableContents"/>
              <w:rPr>
                <w:b/>
                <w:bCs/>
                <w:lang w:val="ru-RU"/>
              </w:rPr>
            </w:pPr>
            <w:r w:rsidRPr="00476F16">
              <w:rPr>
                <w:b/>
                <w:bCs/>
                <w:lang w:val="ru-RU"/>
              </w:rPr>
              <w:t>СЧИСЛЕНИЯ</w:t>
            </w:r>
          </w:p>
        </w:tc>
      </w:tr>
      <w:tr w:rsidR="00BB2341" w14:paraId="5CF1CB0B" w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07"/>
        </w:trPr>
        <w:tc>
          <w:tcPr>
            <w:tcW w:w="596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047DFB0" w14:textId="77777777" w:rsidR="00BB2341" w:rsidRDefault="00BB2341">
            <w:pPr>
              <w:pStyle w:val="ad"/>
              <w:spacing w:before="0"/>
            </w:pPr>
            <w:r>
              <w:rPr>
                <w:b/>
                <w:bCs/>
              </w:rPr>
              <w:t xml:space="preserve">ФИО автора статьи (или </w:t>
            </w: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</w:rPr>
              <w:t>-</w:t>
            </w:r>
            <w:r>
              <w:rPr>
                <w:b/>
                <w:bCs/>
                <w:lang w:val="en-US"/>
              </w:rPr>
              <w:t>mail</w:t>
            </w:r>
            <w:r>
              <w:rPr>
                <w:b/>
                <w:bCs/>
              </w:rPr>
              <w:t>)</w:t>
            </w:r>
          </w:p>
          <w:p w14:paraId="105D4B64" w14:textId="3D013A0F" w:rsidR="00BB2341" w:rsidRPr="00616AC6" w:rsidRDefault="00476F16">
            <w:pPr>
              <w:pStyle w:val="TableContents"/>
              <w:jc w:val="both"/>
              <w:rPr>
                <w:lang w:val="ru-RU"/>
              </w:rPr>
            </w:pPr>
            <w:r>
              <w:rPr>
                <w:i/>
                <w:lang w:val="ru-RU"/>
              </w:rPr>
              <w:t xml:space="preserve"> В.В Любимов, Р.В </w:t>
            </w:r>
            <w:proofErr w:type="spellStart"/>
            <w:r>
              <w:rPr>
                <w:i/>
                <w:lang w:val="ru-RU"/>
              </w:rPr>
              <w:t>Меликджанян</w:t>
            </w:r>
            <w:proofErr w:type="spellEnd"/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621F6E5" w14:textId="77777777" w:rsidR="00BB2341" w:rsidRPr="00616AC6" w:rsidRDefault="00BB2341">
            <w:pPr>
              <w:pStyle w:val="TableContents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Дата публикации</w:t>
            </w:r>
          </w:p>
          <w:p w14:paraId="4009988A" w14:textId="77777777" w:rsidR="00BB2341" w:rsidRPr="00616AC6" w:rsidRDefault="00BB2341">
            <w:pPr>
              <w:pStyle w:val="TableContents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(не старше 201</w:t>
            </w:r>
            <w:r w:rsidR="009E6EF7">
              <w:rPr>
                <w:b/>
                <w:bCs/>
                <w:lang w:val="ru-RU"/>
              </w:rPr>
              <w:t>8</w:t>
            </w:r>
            <w:r>
              <w:rPr>
                <w:b/>
                <w:bCs/>
                <w:lang w:val="ru-RU"/>
              </w:rPr>
              <w:t xml:space="preserve"> года)</w:t>
            </w:r>
          </w:p>
          <w:p w14:paraId="4B2DCECF" w14:textId="0A0B8438" w:rsidR="00BB2341" w:rsidRPr="00B93679" w:rsidRDefault="00BB2341" w:rsidP="00B93679">
            <w:pPr>
              <w:pStyle w:val="TableContents"/>
              <w:jc w:val="center"/>
              <w:rPr>
                <w:lang w:val="ru-RU"/>
              </w:rPr>
            </w:pPr>
            <w:r>
              <w:rPr>
                <w:lang w:val="ru-RU"/>
              </w:rPr>
              <w:t>"</w:t>
            </w:r>
            <w:r w:rsidR="00B93679">
              <w:rPr>
                <w:lang w:val="ru-RU"/>
              </w:rPr>
              <w:t>1</w:t>
            </w:r>
            <w:r w:rsidR="00476F16">
              <w:rPr>
                <w:lang w:val="ru-RU"/>
              </w:rPr>
              <w:t>5</w:t>
            </w:r>
            <w:r>
              <w:rPr>
                <w:lang w:val="ru-RU"/>
              </w:rPr>
              <w:t>"</w:t>
            </w:r>
            <w:r w:rsidR="00B93679">
              <w:rPr>
                <w:lang w:val="ru-RU"/>
              </w:rPr>
              <w:t xml:space="preserve"> </w:t>
            </w:r>
            <w:r w:rsidR="00476F16">
              <w:rPr>
                <w:lang w:val="ru-RU"/>
              </w:rPr>
              <w:t>октября</w:t>
            </w:r>
            <w:r w:rsidR="00B93679">
              <w:rPr>
                <w:lang w:val="ru-RU"/>
              </w:rPr>
              <w:t xml:space="preserve"> </w:t>
            </w:r>
            <w:r>
              <w:rPr>
                <w:lang w:val="ru-RU"/>
              </w:rPr>
              <w:t>20</w:t>
            </w:r>
            <w:r w:rsidR="00B93679">
              <w:rPr>
                <w:lang w:val="ru-RU"/>
              </w:rPr>
              <w:t>18</w:t>
            </w:r>
            <w:r>
              <w:rPr>
                <w:lang w:val="ru-RU"/>
              </w:rPr>
              <w:t xml:space="preserve"> г.</w:t>
            </w:r>
          </w:p>
        </w:tc>
        <w:tc>
          <w:tcPr>
            <w:tcW w:w="22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763AB86" w14:textId="77777777" w:rsidR="00BB2341" w:rsidRPr="00B93679" w:rsidRDefault="00BB2341">
            <w:pPr>
              <w:pStyle w:val="TableContents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Размер статьи </w:t>
            </w:r>
          </w:p>
          <w:p w14:paraId="05B802BC" w14:textId="77777777" w:rsidR="00BB2341" w:rsidRPr="00B93679" w:rsidRDefault="00BB2341">
            <w:pPr>
              <w:pStyle w:val="TableContents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(от 4</w:t>
            </w:r>
            <w:r w:rsidRPr="00B93679">
              <w:rPr>
                <w:b/>
                <w:bCs/>
                <w:lang w:val="ru-RU"/>
              </w:rPr>
              <w:t>00</w:t>
            </w:r>
            <w:r>
              <w:rPr>
                <w:b/>
                <w:bCs/>
                <w:lang w:val="ru-RU"/>
              </w:rPr>
              <w:t xml:space="preserve"> слов)</w:t>
            </w:r>
          </w:p>
          <w:p w14:paraId="7F4D8B9C" w14:textId="43CE63F3" w:rsidR="00BB2341" w:rsidRPr="00B93679" w:rsidRDefault="00476F16">
            <w:pPr>
              <w:pStyle w:val="TableContents"/>
              <w:jc w:val="center"/>
              <w:rPr>
                <w:lang w:val="ru-RU"/>
              </w:rPr>
            </w:pPr>
            <w:r>
              <w:rPr>
                <w:lang w:val="ru-RU"/>
              </w:rPr>
              <w:t>85</w:t>
            </w:r>
            <w:r w:rsidR="00B93679">
              <w:rPr>
                <w:lang w:val="ru-RU"/>
              </w:rPr>
              <w:t>3 слова</w:t>
            </w:r>
          </w:p>
        </w:tc>
      </w:tr>
      <w:tr w:rsidR="00BB2341" w14:paraId="7CD4EC7E" w14:textId="77777777">
        <w:trPr>
          <w:trHeight w:val="795"/>
        </w:trPr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3074A13" w14:textId="77777777" w:rsidR="00BB2341" w:rsidRPr="00616AC6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Прямая полная ссылка на источник и сокращённая ссылка (</w:t>
            </w:r>
            <w:r>
              <w:rPr>
                <w:b/>
                <w:bCs/>
              </w:rPr>
              <w:t>bit</w:t>
            </w:r>
            <w:r>
              <w:rPr>
                <w:b/>
                <w:bCs/>
                <w:lang w:val="ru-RU"/>
              </w:rPr>
              <w:t>.</w:t>
            </w:r>
            <w:proofErr w:type="spellStart"/>
            <w:r>
              <w:rPr>
                <w:b/>
                <w:bCs/>
              </w:rPr>
              <w:t>ly</w:t>
            </w:r>
            <w:proofErr w:type="spellEnd"/>
            <w:r>
              <w:rPr>
                <w:b/>
                <w:bCs/>
                <w:lang w:val="ru-RU"/>
              </w:rPr>
              <w:t xml:space="preserve">, </w:t>
            </w:r>
            <w:r>
              <w:rPr>
                <w:b/>
                <w:bCs/>
              </w:rPr>
              <w:t>goo</w:t>
            </w:r>
            <w:r>
              <w:rPr>
                <w:b/>
                <w:bCs/>
                <w:lang w:val="ru-RU"/>
              </w:rPr>
              <w:t>.</w:t>
            </w:r>
            <w:proofErr w:type="spellStart"/>
            <w:r>
              <w:rPr>
                <w:b/>
                <w:bCs/>
              </w:rPr>
              <w:t>gl</w:t>
            </w:r>
            <w:proofErr w:type="spellEnd"/>
            <w:r>
              <w:rPr>
                <w:b/>
                <w:bCs/>
                <w:lang w:val="ru-RU"/>
              </w:rPr>
              <w:t xml:space="preserve">, </w:t>
            </w:r>
            <w:r>
              <w:rPr>
                <w:b/>
                <w:bCs/>
              </w:rPr>
              <w:t>tr</w:t>
            </w:r>
            <w:r>
              <w:rPr>
                <w:b/>
                <w:bCs/>
                <w:lang w:val="ru-RU"/>
              </w:rPr>
              <w:t>.</w:t>
            </w:r>
            <w:proofErr w:type="spellStart"/>
            <w:r>
              <w:rPr>
                <w:b/>
                <w:bCs/>
              </w:rPr>
              <w:t>im</w:t>
            </w:r>
            <w:proofErr w:type="spellEnd"/>
            <w:r>
              <w:rPr>
                <w:b/>
                <w:bCs/>
                <w:lang w:val="ru-RU"/>
              </w:rPr>
              <w:t xml:space="preserve"> и т.п.)</w:t>
            </w:r>
          </w:p>
          <w:p w14:paraId="38354B11" w14:textId="3F3D69D9" w:rsidR="00476F16" w:rsidRDefault="00476F16">
            <w:pPr>
              <w:pStyle w:val="TableContents"/>
              <w:rPr>
                <w:lang w:val="ru-RU"/>
              </w:rPr>
            </w:pPr>
            <w:hyperlink r:id="rId7" w:history="1">
              <w:r w:rsidRPr="00482DFF">
                <w:rPr>
                  <w:rStyle w:val="a6"/>
                  <w:lang w:val="ru-RU"/>
                </w:rPr>
                <w:t>https://cyberleninka.ru/article/n/raschet-chisla-palindromov-v-dvoichnoy-sisteme-schisleniya</w:t>
              </w:r>
            </w:hyperlink>
          </w:p>
          <w:p w14:paraId="09B19605" w14:textId="01878F91" w:rsidR="00476F16" w:rsidRPr="00616AC6" w:rsidRDefault="00476F16">
            <w:pPr>
              <w:pStyle w:val="TableContents"/>
              <w:rPr>
                <w:lang w:val="ru-RU"/>
              </w:rPr>
            </w:pPr>
            <w:r w:rsidRPr="00476F16">
              <w:rPr>
                <w:lang w:val="ru-RU"/>
              </w:rPr>
              <w:t>https://bit.ly/2ZJu3So</w:t>
            </w:r>
          </w:p>
        </w:tc>
      </w:tr>
      <w:tr w:rsidR="00BB2341" w14:paraId="4279763E" w14:textId="77777777"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F81A433" w14:textId="77777777" w:rsidR="00BB2341" w:rsidRPr="00476F16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Теги, ключевые слова или словосочетания</w:t>
            </w:r>
          </w:p>
          <w:p w14:paraId="349B3CD5" w14:textId="000F0E13" w:rsidR="00BB2341" w:rsidRDefault="00476F16" w:rsidP="00476F16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Палиндромы, двоичная система счисления, теория чисел, формула.</w:t>
            </w:r>
          </w:p>
        </w:tc>
      </w:tr>
      <w:tr w:rsidR="00BB2341" w14:paraId="487BB6C4" w14:textId="77777777"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8BA1193" w14:textId="77777777" w:rsidR="00BB2341" w:rsidRPr="00476F16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Перечень фактов, упомянутых в статье</w:t>
            </w:r>
          </w:p>
          <w:p w14:paraId="33325279" w14:textId="77777777" w:rsidR="00E5541C" w:rsidRPr="00E5541C" w:rsidRDefault="00E5541C" w:rsidP="00E5541C">
            <w:pPr>
              <w:pStyle w:val="TableContents"/>
              <w:numPr>
                <w:ilvl w:val="0"/>
                <w:numId w:val="6"/>
              </w:numPr>
              <w:rPr>
                <w:lang w:val="ru-RU"/>
              </w:rPr>
            </w:pPr>
            <w:r>
              <w:rPr>
                <w:iCs/>
                <w:lang w:val="ru-RU"/>
              </w:rPr>
              <w:t>Что такое числовой палиндром?</w:t>
            </w:r>
          </w:p>
          <w:p w14:paraId="4A022B74" w14:textId="77777777" w:rsidR="00E5541C" w:rsidRPr="00E5541C" w:rsidRDefault="00E5541C" w:rsidP="00E5541C">
            <w:pPr>
              <w:pStyle w:val="TableContents"/>
              <w:numPr>
                <w:ilvl w:val="0"/>
                <w:numId w:val="6"/>
              </w:numPr>
              <w:rPr>
                <w:lang w:val="ru-RU"/>
              </w:rPr>
            </w:pPr>
            <w:r>
              <w:rPr>
                <w:iCs/>
                <w:lang w:val="ru-RU"/>
              </w:rPr>
              <w:t>Все варианты семизначных двоичных палиндромов.</w:t>
            </w:r>
          </w:p>
          <w:p w14:paraId="3FAA7F43" w14:textId="77777777" w:rsidR="00E5541C" w:rsidRPr="00E5541C" w:rsidRDefault="00E5541C" w:rsidP="00E5541C">
            <w:pPr>
              <w:pStyle w:val="TableContents"/>
              <w:numPr>
                <w:ilvl w:val="0"/>
                <w:numId w:val="6"/>
              </w:numPr>
              <w:rPr>
                <w:lang w:val="ru-RU"/>
              </w:rPr>
            </w:pPr>
            <w:r>
              <w:rPr>
                <w:iCs/>
                <w:lang w:val="ru-RU"/>
              </w:rPr>
              <w:t>Формула, позволяющая найти, сколько существует палиндромов нечетных разрядов.</w:t>
            </w:r>
          </w:p>
          <w:p w14:paraId="1ACDFFAE" w14:textId="77777777" w:rsidR="00E5541C" w:rsidRPr="00E5541C" w:rsidRDefault="00E5541C" w:rsidP="00E5541C">
            <w:pPr>
              <w:pStyle w:val="TableContents"/>
              <w:numPr>
                <w:ilvl w:val="0"/>
                <w:numId w:val="6"/>
              </w:numPr>
              <w:rPr>
                <w:lang w:val="ru-RU"/>
              </w:rPr>
            </w:pPr>
            <w:r>
              <w:rPr>
                <w:iCs/>
                <w:lang w:val="ru-RU"/>
              </w:rPr>
              <w:t>Все варианты шестизначных двоичных палиндромов.</w:t>
            </w:r>
          </w:p>
          <w:p w14:paraId="1BACD618" w14:textId="5D35CC97" w:rsidR="00E5541C" w:rsidRPr="00E5541C" w:rsidRDefault="00E5541C" w:rsidP="00E5541C">
            <w:pPr>
              <w:pStyle w:val="TableContents"/>
              <w:numPr>
                <w:ilvl w:val="0"/>
                <w:numId w:val="6"/>
              </w:numPr>
              <w:rPr>
                <w:lang w:val="ru-RU"/>
              </w:rPr>
            </w:pPr>
            <w:r>
              <w:rPr>
                <w:iCs/>
                <w:lang w:val="ru-RU"/>
              </w:rPr>
              <w:t>Формула, позволяющая найти, сколько существует палиндромов четных разрядов.</w:t>
            </w:r>
          </w:p>
          <w:p w14:paraId="0A2BAC40" w14:textId="34CEEB4B" w:rsidR="00E5541C" w:rsidRDefault="00E5541C" w:rsidP="00E5541C">
            <w:pPr>
              <w:pStyle w:val="TableContents"/>
              <w:numPr>
                <w:ilvl w:val="0"/>
                <w:numId w:val="6"/>
              </w:numPr>
              <w:rPr>
                <w:lang w:val="ru-RU"/>
              </w:rPr>
            </w:pPr>
            <w:r>
              <w:rPr>
                <w:lang w:val="ru-RU"/>
              </w:rPr>
              <w:t>Вывод о том, что количество палиндромов зависит от четности количества разрядов.</w:t>
            </w:r>
          </w:p>
        </w:tc>
      </w:tr>
      <w:tr w:rsidR="00BB2341" w14:paraId="6D39DC20" w14:textId="77777777">
        <w:trPr>
          <w:trHeight w:val="1079"/>
        </w:trPr>
        <w:tc>
          <w:tcPr>
            <w:tcW w:w="10730" w:type="dxa"/>
            <w:gridSpan w:val="3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</w:tcPr>
          <w:p w14:paraId="4D1F5ACA" w14:textId="77777777" w:rsidR="00BB2341" w:rsidRPr="00616AC6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Позитивные следствия и/или достоинства описанной в статье технологии (минимум три пункта)</w:t>
            </w:r>
          </w:p>
          <w:p w14:paraId="38A8B20B" w14:textId="0FCE4F4D" w:rsidR="00BB2341" w:rsidRDefault="007864B2" w:rsidP="007864B2"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  <w:t>1. Статья начинается с объяснения термина палиндром, которое может оказаться незнакомо читателю.</w:t>
            </w:r>
          </w:p>
          <w:p w14:paraId="6EC52BB8" w14:textId="4267F7B6" w:rsidR="00BB2341" w:rsidRDefault="007864B2" w:rsidP="007864B2"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  <w:t xml:space="preserve">2. </w:t>
            </w:r>
            <w:r w:rsidR="006A6AE1">
              <w:rPr>
                <w:lang w:val="ru-RU"/>
              </w:rPr>
              <w:t>Подробный вывод формул</w:t>
            </w:r>
          </w:p>
          <w:p w14:paraId="3AC330F4" w14:textId="32186F03" w:rsidR="007864B2" w:rsidRDefault="007864B2" w:rsidP="007864B2"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  <w:t>3. Четко подведенный итог статьи с ключевыми фактами</w:t>
            </w:r>
            <w:r w:rsidR="006A6AE1">
              <w:rPr>
                <w:lang w:val="ru-RU"/>
              </w:rPr>
              <w:t xml:space="preserve"> </w:t>
            </w:r>
            <w:r>
              <w:rPr>
                <w:lang w:val="ru-RU"/>
              </w:rPr>
              <w:t>и приведением полных формул.</w:t>
            </w:r>
          </w:p>
        </w:tc>
      </w:tr>
      <w:tr w:rsidR="00BB2341" w14:paraId="6BC14CD1" w14:textId="77777777">
        <w:trPr>
          <w:trHeight w:val="973"/>
        </w:trPr>
        <w:tc>
          <w:tcPr>
            <w:tcW w:w="107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BEAF82" w14:textId="77777777" w:rsidR="00BB2341" w:rsidRPr="00616AC6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Негативные следствия и/или недостатки описанной в статье технологии (минимум три пункта)</w:t>
            </w:r>
          </w:p>
          <w:p w14:paraId="3160000B" w14:textId="2056E8E3" w:rsidR="00BB2341" w:rsidRDefault="007864B2">
            <w:pPr>
              <w:pStyle w:val="TableContents"/>
              <w:numPr>
                <w:ilvl w:val="0"/>
                <w:numId w:val="2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 xml:space="preserve">Нет примеров практической необходимости </w:t>
            </w:r>
            <w:r w:rsidR="006F6A20">
              <w:rPr>
                <w:lang w:val="ru-RU"/>
              </w:rPr>
              <w:t>нахождения зависимости числа палиндромов от разряда двоичного числа</w:t>
            </w:r>
            <w:r>
              <w:rPr>
                <w:lang w:val="ru-RU"/>
              </w:rPr>
              <w:t>.</w:t>
            </w:r>
          </w:p>
          <w:p w14:paraId="4AEE7C77" w14:textId="24C6CD34" w:rsidR="00BB2341" w:rsidRDefault="006F6A20">
            <w:pPr>
              <w:pStyle w:val="TableContents"/>
              <w:numPr>
                <w:ilvl w:val="0"/>
                <w:numId w:val="2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>Целью работы является вывод зависимости количества палиндромов от их разряда, но в введении автор начинает говорить про процедуру получения из любого числа палиндрома, что никак не относится к поставленной цели.</w:t>
            </w:r>
          </w:p>
          <w:p w14:paraId="3A29AC3C" w14:textId="27960EAB" w:rsidR="00BB2341" w:rsidRPr="00616AC6" w:rsidRDefault="006A6AE1">
            <w:pPr>
              <w:pStyle w:val="TableContents"/>
              <w:numPr>
                <w:ilvl w:val="0"/>
                <w:numId w:val="2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>Автор не доказал работоспособность данных зависимостей для других разрядов.</w:t>
            </w:r>
          </w:p>
        </w:tc>
      </w:tr>
      <w:tr w:rsidR="00BB2341" w14:paraId="02CCE6F5" w14:textId="77777777">
        <w:trPr>
          <w:trHeight w:val="818"/>
        </w:trPr>
        <w:tc>
          <w:tcPr>
            <w:tcW w:w="107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ACD1A7" w14:textId="77777777" w:rsidR="00BB2341" w:rsidRDefault="00BB2341">
            <w:pPr>
              <w:pStyle w:val="TableContents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 xml:space="preserve">Ваши замечания, пожелания преподавателю </w:t>
            </w:r>
            <w:r>
              <w:rPr>
                <w:b/>
                <w:bCs/>
                <w:i/>
                <w:lang w:val="ru-RU"/>
              </w:rPr>
              <w:t>или</w:t>
            </w:r>
            <w:r>
              <w:rPr>
                <w:b/>
                <w:bCs/>
                <w:lang w:val="ru-RU"/>
              </w:rPr>
              <w:t xml:space="preserve"> анекдот о программистах</w:t>
            </w:r>
            <w:r>
              <w:rPr>
                <w:rStyle w:val="a5"/>
                <w:b/>
                <w:bCs/>
                <w:lang w:val="ru-RU"/>
              </w:rPr>
              <w:footnoteReference w:id="1"/>
            </w:r>
          </w:p>
          <w:p w14:paraId="61869347" w14:textId="10A75A4B" w:rsidR="00BB2341" w:rsidRPr="005F7AD0" w:rsidRDefault="005F7AD0">
            <w:pPr>
              <w:pStyle w:val="TableContents"/>
              <w:rPr>
                <w:b/>
                <w:bCs/>
                <w:lang w:val="ru-RU"/>
              </w:rPr>
            </w:pPr>
            <w:r w:rsidRPr="005F7AD0">
              <w:rPr>
                <w:lang w:val="ru-RU"/>
              </w:rPr>
              <w:t>На самом деле большинство багов – это фичи, просто не задокументированные.</w:t>
            </w:r>
          </w:p>
        </w:tc>
      </w:tr>
    </w:tbl>
    <w:p w14:paraId="09C50885" w14:textId="77777777" w:rsidR="00BB2341" w:rsidRPr="00616AC6" w:rsidRDefault="00BB2341" w:rsidP="007932EB">
      <w:pPr>
        <w:pStyle w:val="Standard"/>
        <w:rPr>
          <w:lang w:val="ru-RU"/>
        </w:rPr>
      </w:pPr>
    </w:p>
    <w:sectPr w:rsidR="00BB2341" w:rsidRPr="00616AC6">
      <w:pgSz w:w="11906" w:h="16838"/>
      <w:pgMar w:top="567" w:right="567" w:bottom="426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067D5F" w14:textId="77777777" w:rsidR="00E552CF" w:rsidRDefault="00E552CF">
      <w:r>
        <w:separator/>
      </w:r>
    </w:p>
  </w:endnote>
  <w:endnote w:type="continuationSeparator" w:id="0">
    <w:p w14:paraId="267A3531" w14:textId="77777777" w:rsidR="00E552CF" w:rsidRDefault="00E552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altName w:val="Arial Unicode MS"/>
    <w:charset w:val="CC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E47CAE" w14:textId="77777777" w:rsidR="00E552CF" w:rsidRDefault="00E552CF">
      <w:r>
        <w:separator/>
      </w:r>
    </w:p>
  </w:footnote>
  <w:footnote w:type="continuationSeparator" w:id="0">
    <w:p w14:paraId="3FC455AE" w14:textId="77777777" w:rsidR="00E552CF" w:rsidRDefault="00E552CF">
      <w:r>
        <w:continuationSeparator/>
      </w:r>
    </w:p>
  </w:footnote>
  <w:footnote w:id="1">
    <w:p w14:paraId="397473F7" w14:textId="77777777" w:rsidR="00BB2341" w:rsidRPr="00616AC6" w:rsidRDefault="00BB2341">
      <w:pPr>
        <w:pStyle w:val="ac"/>
        <w:rPr>
          <w:lang w:val="ru-RU"/>
        </w:rPr>
      </w:pPr>
      <w:r>
        <w:rPr>
          <w:rStyle w:val="a5"/>
        </w:rPr>
        <w:footnoteRef/>
      </w:r>
      <w:r>
        <w:rPr>
          <w:rFonts w:eastAsia="Times New Roman" w:cs="Times New Roman"/>
          <w:lang w:val="ru-RU"/>
        </w:rPr>
        <w:tab/>
      </w:r>
      <w:r>
        <w:rPr>
          <w:lang w:val="ru-RU"/>
        </w:rPr>
        <w:t>Наличие этой графы не влияет на оценку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  <w:bCs w:val="0"/>
      </w:rPr>
    </w:lvl>
  </w:abstractNum>
  <w:abstractNum w:abstractNumId="3" w15:restartNumberingAfterBreak="0">
    <w:nsid w:val="00000004"/>
    <w:multiLevelType w:val="singleLevel"/>
    <w:tmpl w:val="00000004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4" w15:restartNumberingAfterBreak="0">
    <w:nsid w:val="1AD0580F"/>
    <w:multiLevelType w:val="hybridMultilevel"/>
    <w:tmpl w:val="4F38AD38"/>
    <w:lvl w:ilvl="0" w:tplc="C1405870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5D0364"/>
    <w:multiLevelType w:val="hybridMultilevel"/>
    <w:tmpl w:val="5C48C9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16AC6"/>
    <w:rsid w:val="000353BB"/>
    <w:rsid w:val="000949B7"/>
    <w:rsid w:val="000A4623"/>
    <w:rsid w:val="003520B0"/>
    <w:rsid w:val="0040677F"/>
    <w:rsid w:val="00476F16"/>
    <w:rsid w:val="004A7A56"/>
    <w:rsid w:val="005F7AD0"/>
    <w:rsid w:val="00616AC6"/>
    <w:rsid w:val="006A6AE1"/>
    <w:rsid w:val="006F6A20"/>
    <w:rsid w:val="007864B2"/>
    <w:rsid w:val="007932EB"/>
    <w:rsid w:val="007F6338"/>
    <w:rsid w:val="00817B2B"/>
    <w:rsid w:val="00837A5C"/>
    <w:rsid w:val="009441BB"/>
    <w:rsid w:val="00977D58"/>
    <w:rsid w:val="009C16CA"/>
    <w:rsid w:val="009E6EF7"/>
    <w:rsid w:val="00AF60B4"/>
    <w:rsid w:val="00B93679"/>
    <w:rsid w:val="00BB2341"/>
    <w:rsid w:val="00E552CF"/>
    <w:rsid w:val="00E5541C"/>
    <w:rsid w:val="00E61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,"/>
  <w:listSeparator w:val=";"/>
  <w14:docId w14:val="2EA54A17"/>
  <w15:chartTrackingRefBased/>
  <w15:docId w15:val="{E4676ED5-70DE-4DCD-922F-1560EAFB2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  <w:textAlignment w:val="baseline"/>
    </w:pPr>
    <w:rPr>
      <w:rFonts w:eastAsia="Andale Sans UI" w:cs="Tahoma"/>
      <w:kern w:val="1"/>
      <w:sz w:val="24"/>
      <w:szCs w:val="24"/>
      <w:lang w:val="en-US" w:eastAsia="zh-CN" w:bidi="en-US"/>
    </w:rPr>
  </w:style>
  <w:style w:type="paragraph" w:styleId="1">
    <w:name w:val="heading 1"/>
    <w:basedOn w:val="10"/>
    <w:next w:val="a0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10"/>
    <w:next w:val="a0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10"/>
    <w:next w:val="a0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b w:val="0"/>
      <w:bCs w:val="0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11">
    <w:name w:val="Основной шрифт абзаца1"/>
  </w:style>
  <w:style w:type="character" w:customStyle="1" w:styleId="a4">
    <w:name w:val="Текст сноски Знак"/>
    <w:rPr>
      <w:kern w:val="1"/>
      <w:lang w:val="en-US" w:bidi="en-US"/>
    </w:rPr>
  </w:style>
  <w:style w:type="character" w:customStyle="1" w:styleId="a5">
    <w:name w:val="Символ сноски"/>
    <w:rPr>
      <w:vertAlign w:val="superscript"/>
    </w:rPr>
  </w:style>
  <w:style w:type="character" w:styleId="a6">
    <w:name w:val="Hyperlink"/>
    <w:rPr>
      <w:color w:val="0563C1"/>
      <w:u w:val="single"/>
    </w:rPr>
  </w:style>
  <w:style w:type="character" w:styleId="a7">
    <w:name w:val="footnote reference"/>
    <w:rPr>
      <w:vertAlign w:val="superscript"/>
    </w:rPr>
  </w:style>
  <w:style w:type="character" w:styleId="a8">
    <w:name w:val="endnote reference"/>
    <w:rPr>
      <w:vertAlign w:val="superscript"/>
    </w:rPr>
  </w:style>
  <w:style w:type="character" w:customStyle="1" w:styleId="a9">
    <w:name w:val="Символы концевой сноски"/>
  </w:style>
  <w:style w:type="paragraph" w:customStyle="1" w:styleId="10">
    <w:name w:val="Заголовок1"/>
    <w:basedOn w:val="a"/>
    <w:next w:val="a0"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a0">
    <w:name w:val="Body Text"/>
    <w:basedOn w:val="a"/>
    <w:pPr>
      <w:spacing w:after="140" w:line="288" w:lineRule="auto"/>
    </w:pPr>
  </w:style>
  <w:style w:type="paragraph" w:styleId="aa">
    <w:name w:val="List"/>
    <w:basedOn w:val="Textbody"/>
  </w:style>
  <w:style w:type="paragraph" w:styleId="ab">
    <w:name w:val="caption"/>
    <w:basedOn w:val="a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Arial Unicode MS"/>
    </w:rPr>
  </w:style>
  <w:style w:type="paragraph" w:customStyle="1" w:styleId="Standard">
    <w:name w:val="Standard"/>
    <w:pPr>
      <w:widowControl w:val="0"/>
      <w:suppressAutoHyphens/>
      <w:textAlignment w:val="baseline"/>
    </w:pPr>
    <w:rPr>
      <w:rFonts w:eastAsia="Andale Sans UI" w:cs="Tahoma"/>
      <w:kern w:val="1"/>
      <w:sz w:val="24"/>
      <w:szCs w:val="24"/>
      <w:lang w:val="en-US" w:eastAsia="zh-CN" w:bidi="en-U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13">
    <w:name w:val="Название объекта1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styleId="ac">
    <w:name w:val="footnote text"/>
    <w:basedOn w:val="a"/>
    <w:rPr>
      <w:sz w:val="20"/>
      <w:szCs w:val="20"/>
    </w:rPr>
  </w:style>
  <w:style w:type="paragraph" w:styleId="ad">
    <w:name w:val="Normal (Web)"/>
    <w:basedOn w:val="a"/>
    <w:pPr>
      <w:widowControl/>
      <w:suppressAutoHyphens w:val="0"/>
      <w:spacing w:before="280" w:after="119"/>
      <w:textAlignment w:val="auto"/>
    </w:pPr>
    <w:rPr>
      <w:rFonts w:eastAsia="Times New Roman" w:cs="Times New Roman"/>
      <w:lang w:val="ru-RU" w:bidi="ar-SA"/>
    </w:rPr>
  </w:style>
  <w:style w:type="paragraph" w:customStyle="1" w:styleId="ae">
    <w:name w:val="Содержимое таблицы"/>
    <w:basedOn w:val="a"/>
    <w:pPr>
      <w:suppressLineNumbers/>
    </w:pPr>
  </w:style>
  <w:style w:type="paragraph" w:customStyle="1" w:styleId="af">
    <w:name w:val="Заголовок таблицы"/>
    <w:basedOn w:val="ae"/>
    <w:pPr>
      <w:jc w:val="center"/>
    </w:pPr>
    <w:rPr>
      <w:b/>
      <w:bCs/>
    </w:rPr>
  </w:style>
  <w:style w:type="paragraph" w:customStyle="1" w:styleId="af0">
    <w:name w:val="Блочная цитата"/>
    <w:basedOn w:val="a"/>
    <w:pPr>
      <w:spacing w:after="283"/>
      <w:ind w:left="567" w:right="567"/>
    </w:pPr>
  </w:style>
  <w:style w:type="paragraph" w:styleId="af1">
    <w:name w:val="Title"/>
    <w:basedOn w:val="10"/>
    <w:next w:val="a0"/>
    <w:qFormat/>
    <w:pPr>
      <w:jc w:val="center"/>
    </w:pPr>
    <w:rPr>
      <w:b/>
      <w:bCs/>
      <w:sz w:val="56"/>
      <w:szCs w:val="56"/>
    </w:rPr>
  </w:style>
  <w:style w:type="paragraph" w:styleId="af2">
    <w:name w:val="Subtitle"/>
    <w:basedOn w:val="10"/>
    <w:next w:val="a0"/>
    <w:qFormat/>
    <w:pPr>
      <w:spacing w:before="60"/>
      <w:jc w:val="center"/>
    </w:pPr>
    <w:rPr>
      <w:sz w:val="36"/>
      <w:szCs w:val="36"/>
    </w:rPr>
  </w:style>
  <w:style w:type="character" w:styleId="af3">
    <w:name w:val="FollowedHyperlink"/>
    <w:uiPriority w:val="99"/>
    <w:semiHidden/>
    <w:unhideWhenUsed/>
    <w:rsid w:val="00AF60B4"/>
    <w:rPr>
      <w:color w:val="954F72"/>
      <w:u w:val="single"/>
    </w:rPr>
  </w:style>
  <w:style w:type="character" w:styleId="af4">
    <w:name w:val="Unresolved Mention"/>
    <w:basedOn w:val="a1"/>
    <w:uiPriority w:val="99"/>
    <w:semiHidden/>
    <w:unhideWhenUsed/>
    <w:rsid w:val="00E619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33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yberleninka.ru/article/n/raschet-chisla-palindromov-v-dvoichnoy-sisteme-schisleniy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340</Words>
  <Characters>1940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2276</CharactersWithSpaces>
  <SharedDoc>false</SharedDoc>
  <HLinks>
    <vt:vector size="12" baseType="variant">
      <vt:variant>
        <vt:i4>8126568</vt:i4>
      </vt:variant>
      <vt:variant>
        <vt:i4>3</vt:i4>
      </vt:variant>
      <vt:variant>
        <vt:i4>0</vt:i4>
      </vt:variant>
      <vt:variant>
        <vt:i4>5</vt:i4>
      </vt:variant>
      <vt:variant>
        <vt:lpwstr>https://tr.im/ZJE3i</vt:lpwstr>
      </vt:variant>
      <vt:variant>
        <vt:lpwstr/>
      </vt:variant>
      <vt:variant>
        <vt:i4>1310809</vt:i4>
      </vt:variant>
      <vt:variant>
        <vt:i4>0</vt:i4>
      </vt:variant>
      <vt:variant>
        <vt:i4>0</vt:i4>
      </vt:variant>
      <vt:variant>
        <vt:i4>5</vt:i4>
      </vt:variant>
      <vt:variant>
        <vt:lpwstr>http://www.ifmo.ru/ru/page/252/pervokursnikam.htm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Sosnin</dc:creator>
  <cp:keywords/>
  <dc:description/>
  <cp:lastModifiedBy>Бавыкин Роман Алексеевич</cp:lastModifiedBy>
  <cp:revision>4</cp:revision>
  <cp:lastPrinted>1601-01-01T00:00:00Z</cp:lastPrinted>
  <dcterms:created xsi:type="dcterms:W3CDTF">2020-09-16T22:55:00Z</dcterms:created>
  <dcterms:modified xsi:type="dcterms:W3CDTF">2020-09-16T23:03:00Z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