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DA33D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7ADC17EC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688EC4D9" w14:textId="227A5DE6" w:rsidR="007932EB" w:rsidRPr="00616AC6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лекции: </w:t>
      </w:r>
      <w:r w:rsidR="00AC6DA2">
        <w:rPr>
          <w:lang w:val="ru-RU"/>
        </w:rPr>
        <w:t>17.09.2020</w:t>
      </w:r>
      <w:r>
        <w:rPr>
          <w:lang w:val="ru-RU"/>
        </w:rPr>
        <w:tab/>
      </w:r>
      <w:r>
        <w:rPr>
          <w:lang w:val="ru-RU"/>
        </w:rPr>
        <w:tab/>
        <w:t xml:space="preserve">Дата сдачи: </w:t>
      </w:r>
      <w:r w:rsidR="00AC6DA2">
        <w:rPr>
          <w:lang w:val="ru-RU"/>
        </w:rPr>
        <w:t>1.10.2020</w:t>
      </w:r>
    </w:p>
    <w:p w14:paraId="4822AC72" w14:textId="77777777" w:rsidR="00BB2341" w:rsidRDefault="00BB2341">
      <w:pPr>
        <w:pStyle w:val="Standard"/>
        <w:jc w:val="center"/>
        <w:rPr>
          <w:lang w:val="ru-RU"/>
        </w:rPr>
      </w:pPr>
    </w:p>
    <w:p w14:paraId="753E75AA" w14:textId="1AC67BE7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AC6DA2">
        <w:rPr>
          <w:u w:val="single"/>
          <w:lang w:val="ru-RU"/>
        </w:rPr>
        <w:t xml:space="preserve">Бавыкин </w:t>
      </w:r>
      <w:proofErr w:type="gramStart"/>
      <w:r w:rsidR="00AC6DA2">
        <w:rPr>
          <w:u w:val="single"/>
          <w:lang w:val="ru-RU"/>
        </w:rPr>
        <w:t>Р.А.</w:t>
      </w:r>
      <w:proofErr w:type="gramEnd"/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AC6DA2">
        <w:rPr>
          <w:i/>
          <w:u w:val="single"/>
          <w:lang w:val="ru-RU"/>
        </w:rPr>
        <w:t>Р3110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7834FC4E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23C03ECA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A339B0" w14:paraId="67300A44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358801" w14:textId="77777777" w:rsidR="00BB2341" w:rsidRPr="00A339B0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14:paraId="1DAF3FD2" w14:textId="3F58B534" w:rsidR="00BB2341" w:rsidRPr="00A339B0" w:rsidRDefault="00A339B0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Реверс-инжиниринг неизвестного процессора по единственной программе</w:t>
            </w:r>
          </w:p>
        </w:tc>
      </w:tr>
      <w:tr w:rsidR="00BB2341" w14:paraId="11E2D53A" w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06CEA3" w14:textId="77777777" w:rsidR="00BB2341" w:rsidRDefault="00BB2341">
            <w:pPr>
              <w:pStyle w:val="ad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4D090FE9" w14:textId="77777777" w:rsidR="00BB2341" w:rsidRDefault="00A339B0">
            <w:pPr>
              <w:pStyle w:val="TableContents"/>
              <w:jc w:val="both"/>
            </w:pPr>
            <w:r>
              <w:rPr>
                <w:lang w:val="ru-RU"/>
              </w:rPr>
              <w:t xml:space="preserve">Перевод </w:t>
            </w:r>
            <w:proofErr w:type="spellStart"/>
            <w:r>
              <w:t>PatientZero</w:t>
            </w:r>
            <w:proofErr w:type="spellEnd"/>
          </w:p>
          <w:p w14:paraId="55320753" w14:textId="2A50C77F" w:rsidR="00A339B0" w:rsidRPr="00A339B0" w:rsidRDefault="00A339B0">
            <w:pPr>
              <w:pStyle w:val="TableContents"/>
              <w:jc w:val="both"/>
            </w:pPr>
            <w:r>
              <w:rPr>
                <w:lang w:val="ru-RU"/>
              </w:rPr>
              <w:t xml:space="preserve">Оригинал </w:t>
            </w:r>
            <w:r>
              <w:t>Robert Xiao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4FD942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414EBE93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9E6EF7">
              <w:rPr>
                <w:b/>
                <w:bCs/>
                <w:lang w:val="ru-RU"/>
              </w:rPr>
              <w:t>8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04F1E226" w14:textId="08692CB2" w:rsidR="00BB2341" w:rsidRPr="00A339B0" w:rsidRDefault="00BB2341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</w:t>
            </w:r>
            <w:r w:rsidR="00A339B0">
              <w:rPr>
                <w:lang w:val="ru-RU"/>
              </w:rPr>
              <w:t>26</w:t>
            </w:r>
            <w:r>
              <w:rPr>
                <w:lang w:val="ru-RU"/>
              </w:rPr>
              <w:t>"</w:t>
            </w:r>
            <w:r w:rsidR="00A339B0">
              <w:rPr>
                <w:lang w:val="ru-RU"/>
              </w:rPr>
              <w:t xml:space="preserve"> сентября </w:t>
            </w:r>
            <w:r>
              <w:rPr>
                <w:lang w:val="ru-RU"/>
              </w:rPr>
              <w:t>201</w:t>
            </w:r>
            <w:r w:rsidR="00A339B0">
              <w:rPr>
                <w:lang w:val="ru-RU"/>
              </w:rPr>
              <w:t xml:space="preserve">9 </w:t>
            </w:r>
            <w:r>
              <w:rPr>
                <w:lang w:val="ru-RU"/>
              </w:rPr>
              <w:t>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7D8FFD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4209C1FD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0B63E207" w14:textId="7893BAC4" w:rsidR="00BB2341" w:rsidRPr="00A339B0" w:rsidRDefault="00A339B0">
            <w:pPr>
              <w:pStyle w:val="TableContents"/>
              <w:jc w:val="center"/>
            </w:pPr>
            <w:r>
              <w:t>2469</w:t>
            </w:r>
          </w:p>
        </w:tc>
      </w:tr>
      <w:tr w:rsidR="00BB2341" w14:paraId="04FA58BA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1ACBC4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goo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gl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</w:t>
            </w:r>
            <w:proofErr w:type="gramStart"/>
            <w:r>
              <w:rPr>
                <w:b/>
                <w:bCs/>
                <w:lang w:val="ru-RU"/>
              </w:rPr>
              <w:t>т.п.</w:t>
            </w:r>
            <w:proofErr w:type="gramEnd"/>
            <w:r>
              <w:rPr>
                <w:b/>
                <w:bCs/>
                <w:lang w:val="ru-RU"/>
              </w:rPr>
              <w:t>)</w:t>
            </w:r>
          </w:p>
          <w:p w14:paraId="6A83BB4D" w14:textId="77777777" w:rsidR="00BB2341" w:rsidRDefault="00A339B0">
            <w:pPr>
              <w:pStyle w:val="TableContents"/>
            </w:pPr>
            <w:hyperlink r:id="rId7" w:history="1">
              <w:r>
                <w:rPr>
                  <w:rStyle w:val="a6"/>
                </w:rPr>
                <w:t>https</w:t>
              </w:r>
              <w:r w:rsidRPr="00A339B0">
                <w:rPr>
                  <w:rStyle w:val="a6"/>
                  <w:lang w:val="ru-RU"/>
                </w:rPr>
                <w:t>://</w:t>
              </w:r>
              <w:proofErr w:type="spellStart"/>
              <w:r>
                <w:rPr>
                  <w:rStyle w:val="a6"/>
                </w:rPr>
                <w:t>habr</w:t>
              </w:r>
              <w:proofErr w:type="spellEnd"/>
              <w:r w:rsidRPr="00A339B0">
                <w:rPr>
                  <w:rStyle w:val="a6"/>
                  <w:lang w:val="ru-RU"/>
                </w:rPr>
                <w:t>.</w:t>
              </w:r>
              <w:r>
                <w:rPr>
                  <w:rStyle w:val="a6"/>
                </w:rPr>
                <w:t>com</w:t>
              </w:r>
              <w:r w:rsidRPr="00A339B0">
                <w:rPr>
                  <w:rStyle w:val="a6"/>
                  <w:lang w:val="ru-RU"/>
                </w:rPr>
                <w:t>/</w:t>
              </w:r>
              <w:proofErr w:type="spellStart"/>
              <w:r>
                <w:rPr>
                  <w:rStyle w:val="a6"/>
                </w:rPr>
                <w:t>ru</w:t>
              </w:r>
              <w:proofErr w:type="spellEnd"/>
              <w:r w:rsidRPr="00A339B0">
                <w:rPr>
                  <w:rStyle w:val="a6"/>
                  <w:lang w:val="ru-RU"/>
                </w:rPr>
                <w:t>/</w:t>
              </w:r>
              <w:r>
                <w:rPr>
                  <w:rStyle w:val="a6"/>
                </w:rPr>
                <w:t>post</w:t>
              </w:r>
              <w:r w:rsidRPr="00A339B0">
                <w:rPr>
                  <w:rStyle w:val="a6"/>
                  <w:lang w:val="ru-RU"/>
                </w:rPr>
                <w:t>/468849/</w:t>
              </w:r>
            </w:hyperlink>
          </w:p>
          <w:p w14:paraId="0D07F2CD" w14:textId="4051B44F" w:rsidR="00A339B0" w:rsidRPr="00A339B0" w:rsidRDefault="00A339B0">
            <w:pPr>
              <w:pStyle w:val="TableContents"/>
            </w:pPr>
            <w:r w:rsidRPr="00A339B0">
              <w:rPr>
                <w:lang w:val="ru-RU"/>
              </w:rPr>
              <w:t>https://bit.ly/33dY9j3</w:t>
            </w:r>
          </w:p>
        </w:tc>
      </w:tr>
      <w:tr w:rsidR="00BB2341" w14:paraId="5E685FBC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2A782B" w14:textId="77777777" w:rsidR="00BB2341" w:rsidRPr="00A339B0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5F50BD9F" w14:textId="15E8A9D4" w:rsidR="00BB2341" w:rsidRPr="00A339B0" w:rsidRDefault="00A339B0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Обратная разработка, ассемблер, взлом игр, соревнование хакеров, реверс-инжиниринг</w:t>
            </w:r>
          </w:p>
          <w:p w14:paraId="378758D9" w14:textId="77777777" w:rsidR="00BB2341" w:rsidRDefault="00BB2341">
            <w:pPr>
              <w:pStyle w:val="TableContents"/>
              <w:rPr>
                <w:lang w:val="ru-RU"/>
              </w:rPr>
            </w:pPr>
          </w:p>
        </w:tc>
      </w:tr>
      <w:tr w:rsidR="00BB2341" w14:paraId="4842C3DE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2DA681" w14:textId="77777777" w:rsidR="00BB2341" w:rsidRPr="00A339B0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76F0DDF1" w14:textId="77777777" w:rsidR="00BB2341" w:rsidRPr="00A339B0" w:rsidRDefault="00A339B0" w:rsidP="00A339B0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Описание задачи </w:t>
            </w:r>
            <w:r>
              <w:t>CPU Adventure</w:t>
            </w:r>
          </w:p>
          <w:p w14:paraId="25834D47" w14:textId="3B29DB5A" w:rsidR="00A339B0" w:rsidRPr="007753DC" w:rsidRDefault="007753DC" w:rsidP="00A339B0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Начало реверс-инжиниринга файла</w:t>
            </w:r>
            <w:r w:rsidRPr="007753DC">
              <w:rPr>
                <w:lang w:val="ru-RU"/>
              </w:rPr>
              <w:t xml:space="preserve"> </w:t>
            </w:r>
            <w:r>
              <w:t>game</w:t>
            </w:r>
            <w:r w:rsidRPr="007753DC">
              <w:rPr>
                <w:lang w:val="ru-RU"/>
              </w:rPr>
              <w:t>.</w:t>
            </w:r>
            <w:r>
              <w:t>bin</w:t>
            </w:r>
          </w:p>
          <w:p w14:paraId="76FF4C95" w14:textId="77777777" w:rsidR="007753DC" w:rsidRDefault="007753DC" w:rsidP="00A339B0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Проверка на размерность. Размер единицы этого файла должен быть делителем 20</w:t>
            </w:r>
          </w:p>
          <w:p w14:paraId="6B73BC2C" w14:textId="77777777" w:rsidR="007753DC" w:rsidRDefault="007753DC" w:rsidP="00A339B0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Нахождение самой длинной повторяющейся строки, равной 425 бит. Значит размерность </w:t>
            </w:r>
            <w:proofErr w:type="spellStart"/>
            <w:r>
              <w:rPr>
                <w:lang w:val="ru-RU"/>
              </w:rPr>
              <w:t>фалйа</w:t>
            </w:r>
            <w:proofErr w:type="spellEnd"/>
            <w:r>
              <w:rPr>
                <w:lang w:val="ru-RU"/>
              </w:rPr>
              <w:t xml:space="preserve"> – 5 бит.</w:t>
            </w:r>
          </w:p>
          <w:p w14:paraId="5688B4D6" w14:textId="77777777" w:rsidR="007753DC" w:rsidRDefault="007753DC" w:rsidP="00A339B0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С помощью 5-битной кодировки перфокарт Бодо расшифровали и получили в некоторых фрагментах читаемый текст.</w:t>
            </w:r>
          </w:p>
          <w:p w14:paraId="67D70024" w14:textId="77777777" w:rsidR="007753DC" w:rsidRDefault="007753DC" w:rsidP="00A339B0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Обратная разработка 4000 байт кода, поиск повторяющихся паттернов и связывания их с конкретными функциями.</w:t>
            </w:r>
          </w:p>
          <w:p w14:paraId="2DE86A4C" w14:textId="21EB32CD" w:rsidR="007753DC" w:rsidRDefault="007753DC" w:rsidP="00A339B0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Понимание механики игры и нахождение эксплойта, с помощью которого можно просчитать, когда противники будут попадать, а когда промахиваться</w:t>
            </w:r>
          </w:p>
        </w:tc>
      </w:tr>
      <w:tr w:rsidR="00BB2341" w14:paraId="4A7B11F3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446108D2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599C2CB7" w14:textId="40480979" w:rsidR="00BB2341" w:rsidRPr="007753DC" w:rsidRDefault="007753DC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 w:rsidRPr="007753DC">
              <w:rPr>
                <w:lang w:val="ru-RU"/>
              </w:rPr>
              <w:t>Очень быстрый реверс-инжиниринг кода неизвестной архитектуры</w:t>
            </w:r>
          </w:p>
          <w:p w14:paraId="576C4CCF" w14:textId="61B3D8ED" w:rsidR="00BB2341" w:rsidRDefault="0078781B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Понятное объяснение всех шагов действий</w:t>
            </w:r>
          </w:p>
          <w:p w14:paraId="70CB835A" w14:textId="1BC81F89" w:rsidR="00BB2341" w:rsidRDefault="0078781B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Понятное условие и цель работы</w:t>
            </w:r>
          </w:p>
        </w:tc>
      </w:tr>
      <w:tr w:rsidR="00BB2341" w14:paraId="4C7C54BC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C73A9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519E192C" w14:textId="25663DD3" w:rsidR="00BB2341" w:rsidRDefault="007753DC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Найденный эксплоит мог быть найден </w:t>
            </w:r>
            <w:proofErr w:type="gramStart"/>
            <w:r>
              <w:rPr>
                <w:lang w:val="ru-RU"/>
              </w:rPr>
              <w:t>без реверс</w:t>
            </w:r>
            <w:proofErr w:type="gramEnd"/>
            <w:r>
              <w:rPr>
                <w:lang w:val="ru-RU"/>
              </w:rPr>
              <w:t>-инжиниринга</w:t>
            </w:r>
          </w:p>
          <w:p w14:paraId="393893B6" w14:textId="0FC8F20B" w:rsidR="00BB2341" w:rsidRDefault="007753DC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Моментами недостаточно корректный перевод оригинальной статьи</w:t>
            </w:r>
          </w:p>
          <w:p w14:paraId="4A878814" w14:textId="5B87FCD2" w:rsidR="00BB2341" w:rsidRPr="00616AC6" w:rsidRDefault="0078781B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Реверс-инжиниринг не был закончен полностью</w:t>
            </w:r>
          </w:p>
        </w:tc>
      </w:tr>
      <w:tr w:rsidR="00BB2341" w14:paraId="1173BD6C" w14:textId="7777777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B9899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15A9F96E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  <w:p w14:paraId="34D2AE41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14:paraId="2036887E" w14:textId="77777777" w:rsidR="00BB2341" w:rsidRPr="00616AC6" w:rsidRDefault="00BB2341" w:rsidP="007932E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BB785" w14:textId="77777777" w:rsidR="00E552CF" w:rsidRDefault="00E552CF">
      <w:r>
        <w:separator/>
      </w:r>
    </w:p>
  </w:endnote>
  <w:endnote w:type="continuationSeparator" w:id="0">
    <w:p w14:paraId="38E4C1A5" w14:textId="77777777" w:rsidR="00E552CF" w:rsidRDefault="00E55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1EFC59" w14:textId="77777777" w:rsidR="00E552CF" w:rsidRDefault="00E552CF">
      <w:r>
        <w:separator/>
      </w:r>
    </w:p>
  </w:footnote>
  <w:footnote w:type="continuationSeparator" w:id="0">
    <w:p w14:paraId="3594AD70" w14:textId="77777777" w:rsidR="00E552CF" w:rsidRDefault="00E552CF">
      <w:r>
        <w:continuationSeparator/>
      </w:r>
    </w:p>
  </w:footnote>
  <w:footnote w:id="1">
    <w:p w14:paraId="52106738" w14:textId="77777777" w:rsidR="00BB2341" w:rsidRPr="00616AC6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14AF3862"/>
    <w:multiLevelType w:val="hybridMultilevel"/>
    <w:tmpl w:val="A4165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6AC6"/>
    <w:rsid w:val="000949B7"/>
    <w:rsid w:val="000A4623"/>
    <w:rsid w:val="0040677F"/>
    <w:rsid w:val="004A7A56"/>
    <w:rsid w:val="00616AC6"/>
    <w:rsid w:val="007753DC"/>
    <w:rsid w:val="0078781B"/>
    <w:rsid w:val="007932EB"/>
    <w:rsid w:val="00817B2B"/>
    <w:rsid w:val="00837A5C"/>
    <w:rsid w:val="009441BB"/>
    <w:rsid w:val="00977D58"/>
    <w:rsid w:val="009C16CA"/>
    <w:rsid w:val="009E6EF7"/>
    <w:rsid w:val="00A339B0"/>
    <w:rsid w:val="00AC6DA2"/>
    <w:rsid w:val="00AF60B4"/>
    <w:rsid w:val="00BB2341"/>
    <w:rsid w:val="00E5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28BD1362"/>
  <w15:chartTrackingRefBased/>
  <w15:docId w15:val="{1F93BBC7-9054-41ED-910C-8E83BB90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post/46884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2057</CharactersWithSpaces>
  <SharedDoc>false</SharedDoc>
  <HLinks>
    <vt:vector size="12" baseType="variant">
      <vt:variant>
        <vt:i4>8126568</vt:i4>
      </vt:variant>
      <vt:variant>
        <vt:i4>3</vt:i4>
      </vt:variant>
      <vt:variant>
        <vt:i4>0</vt:i4>
      </vt:variant>
      <vt:variant>
        <vt:i4>5</vt:i4>
      </vt:variant>
      <vt:variant>
        <vt:lpwstr>https://tr.im/ZJE3i</vt:lpwstr>
      </vt:variant>
      <vt:variant>
        <vt:lpwstr/>
      </vt:variant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Бавыкин Роман Алексеевич</cp:lastModifiedBy>
  <cp:revision>2</cp:revision>
  <cp:lastPrinted>1601-01-01T00:00:00Z</cp:lastPrinted>
  <dcterms:created xsi:type="dcterms:W3CDTF">2020-09-29T22:34:00Z</dcterms:created>
  <dcterms:modified xsi:type="dcterms:W3CDTF">2020-09-29T22:34:00Z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